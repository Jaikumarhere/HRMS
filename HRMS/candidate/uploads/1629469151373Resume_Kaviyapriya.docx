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0713" w:rsidRDefault="00284A67">
      <w:pPr>
        <w:pStyle w:val="Heading1"/>
        <w:tabs>
          <w:tab w:val="left" w:pos="36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80713" w:rsidRDefault="00580713">
      <w:pPr>
        <w:pStyle w:val="Heading1"/>
        <w:tabs>
          <w:tab w:val="left" w:pos="3660"/>
        </w:tabs>
        <w:jc w:val="center"/>
        <w:rPr>
          <w:b/>
          <w:sz w:val="28"/>
          <w:szCs w:val="28"/>
        </w:rPr>
      </w:pPr>
    </w:p>
    <w:p w:rsidR="00580713" w:rsidRDefault="00580713">
      <w:pPr>
        <w:pStyle w:val="normal0"/>
        <w:tabs>
          <w:tab w:val="left" w:pos="3660"/>
        </w:tabs>
        <w:jc w:val="center"/>
        <w:rPr>
          <w:b/>
          <w:sz w:val="28"/>
          <w:szCs w:val="28"/>
        </w:rPr>
      </w:pPr>
    </w:p>
    <w:p w:rsidR="00580713" w:rsidRDefault="00284A67">
      <w:pPr>
        <w:pStyle w:val="normal0"/>
        <w:tabs>
          <w:tab w:val="left" w:pos="36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RESUME</w:t>
      </w:r>
    </w:p>
    <w:p w:rsidR="00580713" w:rsidRDefault="00580713">
      <w:pPr>
        <w:pStyle w:val="normal0"/>
        <w:tabs>
          <w:tab w:val="left" w:pos="3660"/>
        </w:tabs>
        <w:rPr>
          <w:rFonts w:ascii="Calibri" w:eastAsia="Calibri" w:hAnsi="Calibri" w:cs="Calibri"/>
          <w:lang w:val="en-US"/>
        </w:rPr>
      </w:pPr>
    </w:p>
    <w:p w:rsidR="00580713" w:rsidRDefault="00580713">
      <w:pPr>
        <w:pStyle w:val="normal0"/>
        <w:tabs>
          <w:tab w:val="left" w:pos="3660"/>
        </w:tabs>
        <w:rPr>
          <w:rFonts w:ascii="Calibri" w:eastAsia="Calibri" w:hAnsi="Calibri" w:cs="Calibri"/>
          <w:lang w:val="en-US"/>
        </w:rPr>
      </w:pPr>
    </w:p>
    <w:p w:rsidR="00580713" w:rsidRDefault="00284A67">
      <w:pPr>
        <w:pStyle w:val="normal0"/>
        <w:tabs>
          <w:tab w:val="left" w:pos="36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KAVIYAPRIYA.B</w:t>
      </w:r>
    </w:p>
    <w:p w:rsidR="00580713" w:rsidRDefault="00284A67">
      <w:pPr>
        <w:pStyle w:val="normal0"/>
        <w:tabs>
          <w:tab w:val="left" w:pos="36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3A,Periyar Main Street,</w:t>
      </w:r>
    </w:p>
    <w:p w:rsidR="00580713" w:rsidRDefault="00284A67">
      <w:pPr>
        <w:pStyle w:val="normal0"/>
        <w:tabs>
          <w:tab w:val="left" w:pos="36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Gandhi Nagar,Avadi,Chennai-54.</w:t>
      </w:r>
    </w:p>
    <w:p w:rsidR="00580713" w:rsidRDefault="00284A67">
      <w:pPr>
        <w:pStyle w:val="normal0"/>
        <w:tabs>
          <w:tab w:val="left" w:pos="3660"/>
        </w:tabs>
      </w:pPr>
      <w:r>
        <w:rPr>
          <w:rFonts w:ascii="Calibri" w:eastAsia="Calibri" w:hAnsi="Calibri" w:cs="Calibri"/>
        </w:rPr>
        <w:t>Mobile No:8610937449</w:t>
      </w:r>
    </w:p>
    <w:p w:rsidR="00580713" w:rsidRDefault="00284A67">
      <w:pPr>
        <w:rPr>
          <w:sz w:val="24"/>
        </w:rPr>
      </w:pPr>
      <w:r>
        <w:rPr>
          <w:rFonts w:ascii="Calibri" w:eastAsia="Calibri" w:hAnsi="Calibri" w:cs="Calibri"/>
          <w:sz w:val="24"/>
        </w:rPr>
        <w:t xml:space="preserve">EmailID:kaviyapriya230697@gmail.com </w:t>
      </w:r>
    </w:p>
    <w:p w:rsidR="00580713" w:rsidRDefault="00284A67">
      <w:pPr>
        <w:rPr>
          <w:sz w:val="24"/>
        </w:rPr>
      </w:pPr>
      <w:r>
        <w:rPr>
          <w:b/>
          <w:sz w:val="24"/>
        </w:rPr>
        <w:tab/>
      </w:r>
    </w:p>
    <w:p w:rsidR="00580713" w:rsidRDefault="00580713">
      <w:pPr>
        <w:pStyle w:val="Title"/>
        <w:jc w:val="left"/>
        <w:rPr>
          <w:sz w:val="24"/>
          <w:szCs w:val="24"/>
          <w:highlight w:val="lightGray"/>
          <w:shd w:val="clear" w:color="auto" w:fill="E0E0E0"/>
        </w:rPr>
      </w:pPr>
    </w:p>
    <w:p w:rsidR="00580713" w:rsidRDefault="00284A67">
      <w:pPr>
        <w:pStyle w:val="Title"/>
        <w:jc w:val="left"/>
        <w:rPr>
          <w:highlight w:val="lightGray"/>
        </w:rPr>
      </w:pPr>
      <w:r>
        <w:rPr>
          <w:sz w:val="24"/>
          <w:szCs w:val="24"/>
          <w:highlight w:val="lightGray"/>
          <w:shd w:val="clear" w:color="auto" w:fill="E0E0E0"/>
        </w:rPr>
        <w:t>OBJECTIVE</w:t>
      </w:r>
    </w:p>
    <w:p w:rsidR="00580713" w:rsidRDefault="00580713">
      <w:pPr>
        <w:ind w:firstLine="720"/>
        <w:rPr>
          <w:sz w:val="24"/>
        </w:rPr>
      </w:pPr>
    </w:p>
    <w:p w:rsidR="00580713" w:rsidRDefault="00284A67">
      <w:pPr>
        <w:rPr>
          <w:sz w:val="24"/>
        </w:rPr>
      </w:pPr>
      <w:r>
        <w:rPr>
          <w:sz w:val="24"/>
        </w:rPr>
        <w:t xml:space="preserve">Strive for excellence by overcoming challenges and grow as Professional, acquiring new skills with </w:t>
      </w:r>
      <w:r>
        <w:rPr>
          <w:sz w:val="24"/>
        </w:rPr>
        <w:t>broader strategic vision thus mutually benefiting the Organization and also myself.</w:t>
      </w:r>
    </w:p>
    <w:p w:rsidR="00580713" w:rsidRDefault="00580713"/>
    <w:p w:rsidR="00580713" w:rsidRDefault="00580713">
      <w:pPr>
        <w:pStyle w:val="Title"/>
        <w:jc w:val="left"/>
        <w:rPr>
          <w:sz w:val="24"/>
          <w:szCs w:val="24"/>
          <w:highlight w:val="lightGray"/>
          <w:shd w:val="clear" w:color="auto" w:fill="E0E0E0"/>
        </w:rPr>
      </w:pPr>
    </w:p>
    <w:p w:rsidR="00580713" w:rsidRDefault="00284A67">
      <w:pPr>
        <w:pStyle w:val="Title"/>
        <w:jc w:val="left"/>
        <w:rPr>
          <w:highlight w:val="lightGray"/>
        </w:rPr>
      </w:pPr>
      <w:r>
        <w:rPr>
          <w:sz w:val="24"/>
          <w:szCs w:val="24"/>
          <w:highlight w:val="lightGray"/>
          <w:shd w:val="clear" w:color="auto" w:fill="E0E0E0"/>
        </w:rPr>
        <w:t>ACADEMIC CHRONICLE</w:t>
      </w:r>
    </w:p>
    <w:p w:rsidR="00580713" w:rsidRDefault="00580713">
      <w:pPr>
        <w:pStyle w:val="Title"/>
        <w:jc w:val="left"/>
      </w:pPr>
    </w:p>
    <w:tbl>
      <w:tblPr>
        <w:tblStyle w:val="a"/>
        <w:tblW w:w="9498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23"/>
        <w:gridCol w:w="1825"/>
        <w:gridCol w:w="1799"/>
        <w:gridCol w:w="1844"/>
        <w:gridCol w:w="1907"/>
      </w:tblGrid>
      <w:tr w:rsidR="00580713">
        <w:trPr>
          <w:trHeight w:val="960"/>
        </w:trPr>
        <w:tc>
          <w:tcPr>
            <w:tcW w:w="2123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b/>
                <w:szCs w:val="21"/>
              </w:rPr>
              <w:t>QUALIFICATION</w:t>
            </w:r>
          </w:p>
        </w:tc>
        <w:tc>
          <w:tcPr>
            <w:tcW w:w="1825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b/>
                <w:szCs w:val="21"/>
              </w:rPr>
              <w:t>NAME OF THE INSTITUTION STUDIED</w:t>
            </w:r>
          </w:p>
        </w:tc>
        <w:tc>
          <w:tcPr>
            <w:tcW w:w="1799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b/>
                <w:szCs w:val="21"/>
              </w:rPr>
              <w:t>UNIVERSITY / BOARD</w:t>
            </w:r>
          </w:p>
        </w:tc>
        <w:tc>
          <w:tcPr>
            <w:tcW w:w="1844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b/>
                <w:szCs w:val="21"/>
              </w:rPr>
              <w:t>YEAR OF COMPLETION</w:t>
            </w:r>
          </w:p>
        </w:tc>
        <w:tc>
          <w:tcPr>
            <w:tcW w:w="1907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b/>
                <w:szCs w:val="21"/>
              </w:rPr>
              <w:t>PERCENTAGE                             IN</w:t>
            </w:r>
          </w:p>
          <w:p w:rsidR="00580713" w:rsidRDefault="00284A67">
            <w:pPr>
              <w:rPr>
                <w:szCs w:val="21"/>
              </w:rPr>
            </w:pPr>
            <w:r>
              <w:rPr>
                <w:b/>
                <w:szCs w:val="21"/>
              </w:rPr>
              <w:t>AGGREGATE</w:t>
            </w:r>
          </w:p>
        </w:tc>
      </w:tr>
      <w:tr w:rsidR="00580713">
        <w:trPr>
          <w:trHeight w:val="1171"/>
        </w:trPr>
        <w:tc>
          <w:tcPr>
            <w:tcW w:w="2123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>Bachelor</w:t>
            </w:r>
            <w:r>
              <w:rPr>
                <w:szCs w:val="21"/>
              </w:rPr>
              <w:t xml:space="preserve">of                                     Engineering </w:t>
            </w:r>
          </w:p>
        </w:tc>
        <w:tc>
          <w:tcPr>
            <w:tcW w:w="1825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>Aalim Muhammed Salegh College of Engineering</w:t>
            </w:r>
          </w:p>
        </w:tc>
        <w:tc>
          <w:tcPr>
            <w:tcW w:w="1799" w:type="dxa"/>
          </w:tcPr>
          <w:p w:rsidR="00580713" w:rsidRDefault="00284A6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Anna University</w:t>
            </w:r>
          </w:p>
        </w:tc>
        <w:tc>
          <w:tcPr>
            <w:tcW w:w="1844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 xml:space="preserve">  2014- 2018</w:t>
            </w:r>
          </w:p>
        </w:tc>
        <w:tc>
          <w:tcPr>
            <w:tcW w:w="1907" w:type="dxa"/>
          </w:tcPr>
          <w:p w:rsidR="00580713" w:rsidRDefault="00284A6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szCs w:val="21"/>
                <w:lang w:val="en-US"/>
              </w:rPr>
              <w:t>2</w:t>
            </w:r>
          </w:p>
          <w:p w:rsidR="00580713" w:rsidRDefault="00580713">
            <w:pPr>
              <w:rPr>
                <w:szCs w:val="21"/>
              </w:rPr>
            </w:pPr>
          </w:p>
        </w:tc>
      </w:tr>
      <w:tr w:rsidR="00580713">
        <w:trPr>
          <w:trHeight w:val="800"/>
        </w:trPr>
        <w:tc>
          <w:tcPr>
            <w:tcW w:w="2123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>XII Standard</w:t>
            </w:r>
          </w:p>
        </w:tc>
        <w:tc>
          <w:tcPr>
            <w:tcW w:w="1825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>T.I.MatriculationHigher Secondary school</w:t>
            </w:r>
          </w:p>
        </w:tc>
        <w:tc>
          <w:tcPr>
            <w:tcW w:w="1799" w:type="dxa"/>
          </w:tcPr>
          <w:p w:rsidR="00580713" w:rsidRDefault="00284A6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State Board</w:t>
            </w:r>
          </w:p>
        </w:tc>
        <w:tc>
          <w:tcPr>
            <w:tcW w:w="1844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 xml:space="preserve">      2014</w:t>
            </w:r>
          </w:p>
        </w:tc>
        <w:tc>
          <w:tcPr>
            <w:tcW w:w="1907" w:type="dxa"/>
          </w:tcPr>
          <w:p w:rsidR="00580713" w:rsidRDefault="00284A6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80</w:t>
            </w:r>
          </w:p>
        </w:tc>
      </w:tr>
      <w:tr w:rsidR="00580713">
        <w:trPr>
          <w:trHeight w:val="840"/>
        </w:trPr>
        <w:tc>
          <w:tcPr>
            <w:tcW w:w="2123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>X Standard</w:t>
            </w:r>
          </w:p>
        </w:tc>
        <w:tc>
          <w:tcPr>
            <w:tcW w:w="1825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>St.Joseph's Matriculation School</w:t>
            </w:r>
          </w:p>
        </w:tc>
        <w:tc>
          <w:tcPr>
            <w:tcW w:w="1799" w:type="dxa"/>
          </w:tcPr>
          <w:p w:rsidR="00580713" w:rsidRDefault="00284A6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State Board</w:t>
            </w:r>
          </w:p>
        </w:tc>
        <w:tc>
          <w:tcPr>
            <w:tcW w:w="1844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 xml:space="preserve">      2012</w:t>
            </w:r>
          </w:p>
        </w:tc>
        <w:tc>
          <w:tcPr>
            <w:tcW w:w="1907" w:type="dxa"/>
          </w:tcPr>
          <w:p w:rsidR="00580713" w:rsidRDefault="00284A67">
            <w:pPr>
              <w:rPr>
                <w:szCs w:val="21"/>
              </w:rPr>
            </w:pPr>
            <w:r>
              <w:rPr>
                <w:szCs w:val="21"/>
              </w:rPr>
              <w:t xml:space="preserve">          </w:t>
            </w:r>
            <w:r>
              <w:rPr>
                <w:szCs w:val="21"/>
              </w:rPr>
              <w:t>92.8</w:t>
            </w:r>
          </w:p>
        </w:tc>
      </w:tr>
    </w:tbl>
    <w:p w:rsidR="00580713" w:rsidRDefault="00580713">
      <w:pPr>
        <w:rPr>
          <w:b/>
          <w:bCs/>
          <w:szCs w:val="21"/>
          <w:lang w:val="en-US"/>
        </w:rPr>
      </w:pPr>
    </w:p>
    <w:p w:rsidR="00580713" w:rsidRDefault="00580713">
      <w:pPr>
        <w:rPr>
          <w:b/>
          <w:bCs/>
          <w:sz w:val="24"/>
          <w:lang w:val="en-US"/>
        </w:rPr>
      </w:pPr>
    </w:p>
    <w:p w:rsidR="00580713" w:rsidRDefault="00284A67">
      <w:pPr>
        <w:rPr>
          <w:b/>
          <w:bCs/>
          <w:sz w:val="24"/>
          <w:highlight w:val="lightGray"/>
          <w:lang w:val="en-US"/>
        </w:rPr>
      </w:pPr>
      <w:r>
        <w:rPr>
          <w:b/>
          <w:bCs/>
          <w:sz w:val="24"/>
          <w:highlight w:val="lightGray"/>
          <w:lang w:val="en-US"/>
        </w:rPr>
        <w:t>TECHNICAL SKILLS</w:t>
      </w:r>
    </w:p>
    <w:p w:rsidR="00580713" w:rsidRDefault="00580713">
      <w:pPr>
        <w:rPr>
          <w:b/>
          <w:bCs/>
          <w:sz w:val="24"/>
          <w:lang w:val="en-US"/>
        </w:rPr>
      </w:pPr>
    </w:p>
    <w:p w:rsidR="00580713" w:rsidRDefault="00284A67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Programming Language - JAVA, PHP, MySql</w:t>
      </w:r>
    </w:p>
    <w:p w:rsidR="00580713" w:rsidRDefault="00284A6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>
        <w:t xml:space="preserve">ertificate </w:t>
      </w:r>
      <w:r>
        <w:t xml:space="preserve">on </w:t>
      </w:r>
      <w:r>
        <w:t xml:space="preserve">Computer </w:t>
      </w:r>
      <w:r>
        <w:t xml:space="preserve">Office </w:t>
      </w:r>
      <w:r>
        <w:t>Automation(COA)</w:t>
      </w:r>
    </w:p>
    <w:p w:rsidR="00580713" w:rsidRDefault="00284A67">
      <w:pPr>
        <w:pStyle w:val="ListParagraph"/>
        <w:numPr>
          <w:ilvl w:val="0"/>
          <w:numId w:val="22"/>
        </w:numPr>
        <w:rPr>
          <w:sz w:val="24"/>
          <w:lang w:val="en-US"/>
        </w:rPr>
      </w:pPr>
      <w:r>
        <w:rPr>
          <w:sz w:val="24"/>
          <w:lang w:val="en-US"/>
        </w:rPr>
        <w:t>EnglishTypewriting-Junior.</w:t>
      </w:r>
    </w:p>
    <w:p w:rsidR="00580713" w:rsidRDefault="00580713">
      <w:pPr>
        <w:rPr>
          <w:sz w:val="24"/>
          <w:lang w:val="en-US"/>
        </w:rPr>
      </w:pPr>
    </w:p>
    <w:p w:rsidR="00580713" w:rsidRDefault="00580713">
      <w:pPr>
        <w:rPr>
          <w:sz w:val="24"/>
          <w:lang w:val="en-US"/>
        </w:rPr>
      </w:pPr>
    </w:p>
    <w:p w:rsidR="00580713" w:rsidRDefault="00284A67">
      <w:pPr>
        <w:rPr>
          <w:b/>
          <w:bCs/>
          <w:sz w:val="24"/>
          <w:highlight w:val="darkGray"/>
          <w:lang w:val="en-US"/>
        </w:rPr>
      </w:pPr>
      <w:r>
        <w:rPr>
          <w:b/>
          <w:bCs/>
          <w:sz w:val="24"/>
          <w:highlight w:val="darkGray"/>
          <w:lang w:val="en-US"/>
        </w:rPr>
        <w:t>WORK EXPERIENCE</w:t>
      </w:r>
    </w:p>
    <w:p w:rsidR="00580713" w:rsidRDefault="00580713">
      <w:pPr>
        <w:rPr>
          <w:b/>
          <w:bCs/>
          <w:sz w:val="24"/>
          <w:lang w:val="en-US"/>
        </w:rPr>
      </w:pPr>
    </w:p>
    <w:p w:rsidR="00580713" w:rsidRDefault="00284A6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Infiniti Software Solutions,  July 2018 - September 2020</w:t>
      </w:r>
    </w:p>
    <w:p w:rsidR="00580713" w:rsidRDefault="00580713">
      <w:pPr>
        <w:rPr>
          <w:b/>
          <w:bCs/>
          <w:sz w:val="24"/>
          <w:lang w:val="en-US"/>
        </w:rPr>
      </w:pPr>
    </w:p>
    <w:p w:rsidR="00580713" w:rsidRDefault="00284A67">
      <w:pPr>
        <w:pStyle w:val="ListParagraph"/>
        <w:numPr>
          <w:ilvl w:val="0"/>
          <w:numId w:val="29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 xml:space="preserve">Worked as a </w:t>
      </w:r>
      <w:r>
        <w:rPr>
          <w:sz w:val="24"/>
          <w:lang w:val="en-US"/>
        </w:rPr>
        <w:t>Delivery Support Engineer for 2.3 years</w:t>
      </w:r>
    </w:p>
    <w:p w:rsidR="00580713" w:rsidRDefault="00284A67">
      <w:pPr>
        <w:pStyle w:val="ListParagraph"/>
        <w:numPr>
          <w:ilvl w:val="0"/>
          <w:numId w:val="29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>Experienced in Linux based OS and its Concepts.</w:t>
      </w:r>
    </w:p>
    <w:p w:rsidR="00580713" w:rsidRDefault="00284A67">
      <w:pPr>
        <w:pStyle w:val="ListParagraph"/>
        <w:numPr>
          <w:ilvl w:val="0"/>
          <w:numId w:val="30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>Worked in a field of deployment process.</w:t>
      </w:r>
    </w:p>
    <w:p w:rsidR="00580713" w:rsidRDefault="00580713">
      <w:pPr>
        <w:rPr>
          <w:b/>
          <w:bCs/>
          <w:sz w:val="24"/>
          <w:lang w:val="en-US"/>
        </w:rPr>
      </w:pPr>
    </w:p>
    <w:p w:rsidR="00580713" w:rsidRDefault="00284A6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PHP Scripts Mall Pvt Ltd., Nov 2020 - August 2021</w:t>
      </w:r>
    </w:p>
    <w:p w:rsidR="00580713" w:rsidRDefault="00284A67">
      <w:pPr>
        <w:pStyle w:val="ListParagraph"/>
        <w:numPr>
          <w:ilvl w:val="0"/>
          <w:numId w:val="31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 xml:space="preserve">Worked </w:t>
      </w:r>
      <w:r>
        <w:rPr>
          <w:sz w:val="24"/>
          <w:lang w:val="en-US"/>
        </w:rPr>
        <w:t xml:space="preserve">as </w:t>
      </w:r>
      <w:r>
        <w:rPr>
          <w:sz w:val="24"/>
          <w:lang w:val="en-US"/>
        </w:rPr>
        <w:t xml:space="preserve">a </w:t>
      </w:r>
      <w:r>
        <w:rPr>
          <w:sz w:val="24"/>
          <w:lang w:val="en-US"/>
        </w:rPr>
        <w:t xml:space="preserve">PHP </w:t>
      </w:r>
      <w:r>
        <w:rPr>
          <w:sz w:val="24"/>
          <w:lang w:val="en-US"/>
        </w:rPr>
        <w:t xml:space="preserve">Developer </w:t>
      </w:r>
      <w:r>
        <w:rPr>
          <w:sz w:val="24"/>
          <w:lang w:val="en-US"/>
        </w:rPr>
        <w:t xml:space="preserve">for </w:t>
      </w:r>
      <w:r>
        <w:rPr>
          <w:sz w:val="24"/>
          <w:lang w:val="en-US"/>
        </w:rPr>
        <w:t xml:space="preserve">6 </w:t>
      </w:r>
      <w:r>
        <w:rPr>
          <w:sz w:val="24"/>
          <w:lang w:val="en-US"/>
        </w:rPr>
        <w:t>months</w:t>
      </w:r>
      <w:r>
        <w:rPr>
          <w:b/>
          <w:bCs/>
          <w:sz w:val="24"/>
          <w:lang w:val="en-US"/>
        </w:rPr>
        <w:t>.</w:t>
      </w:r>
    </w:p>
    <w:p w:rsidR="00580713" w:rsidRDefault="00284A67">
      <w:pPr>
        <w:pStyle w:val="ListParagraph"/>
        <w:numPr>
          <w:ilvl w:val="0"/>
          <w:numId w:val="31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 xml:space="preserve">Experienced </w:t>
      </w:r>
      <w:r>
        <w:rPr>
          <w:sz w:val="24"/>
          <w:lang w:val="en-US"/>
        </w:rPr>
        <w:t xml:space="preserve">in </w:t>
      </w:r>
      <w:r>
        <w:rPr>
          <w:sz w:val="24"/>
          <w:lang w:val="en-US"/>
        </w:rPr>
        <w:t xml:space="preserve">PHP, </w:t>
      </w:r>
      <w:r>
        <w:rPr>
          <w:sz w:val="24"/>
          <w:lang w:val="en-US"/>
        </w:rPr>
        <w:t xml:space="preserve">Mysql, </w:t>
      </w:r>
      <w:r>
        <w:rPr>
          <w:sz w:val="24"/>
          <w:lang w:val="en-US"/>
        </w:rPr>
        <w:t xml:space="preserve">HTML, </w:t>
      </w:r>
      <w:r>
        <w:rPr>
          <w:sz w:val="24"/>
          <w:lang w:val="en-US"/>
        </w:rPr>
        <w:t>CSS</w:t>
      </w:r>
      <w:r>
        <w:rPr>
          <w:b/>
          <w:bCs/>
          <w:sz w:val="24"/>
          <w:lang w:val="en-US"/>
        </w:rPr>
        <w:t>.</w:t>
      </w:r>
    </w:p>
    <w:p w:rsidR="00580713" w:rsidRDefault="00284A67">
      <w:pPr>
        <w:pStyle w:val="ListParagraph"/>
        <w:numPr>
          <w:ilvl w:val="0"/>
          <w:numId w:val="31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lastRenderedPageBreak/>
        <w:t xml:space="preserve">Worked </w:t>
      </w:r>
      <w:r>
        <w:rPr>
          <w:sz w:val="24"/>
          <w:lang w:val="en-US"/>
        </w:rPr>
        <w:t xml:space="preserve">in </w:t>
      </w:r>
      <w:r>
        <w:rPr>
          <w:sz w:val="24"/>
          <w:lang w:val="en-US"/>
        </w:rPr>
        <w:t>Re</w:t>
      </w:r>
      <w:r>
        <w:rPr>
          <w:sz w:val="24"/>
          <w:lang w:val="en-US"/>
        </w:rPr>
        <w:t xml:space="preserve">stapi </w:t>
      </w:r>
      <w:r>
        <w:rPr>
          <w:sz w:val="24"/>
          <w:lang w:val="en-US"/>
        </w:rPr>
        <w:t xml:space="preserve">backend for Mobile </w:t>
      </w:r>
      <w:r>
        <w:rPr>
          <w:sz w:val="24"/>
          <w:lang w:val="en-US"/>
        </w:rPr>
        <w:t>Application</w:t>
      </w:r>
      <w:r>
        <w:rPr>
          <w:b/>
          <w:bCs/>
          <w:sz w:val="24"/>
          <w:lang w:val="en-US"/>
        </w:rPr>
        <w:t>.</w:t>
      </w:r>
    </w:p>
    <w:p w:rsidR="00580713" w:rsidRDefault="00580713">
      <w:pPr>
        <w:rPr>
          <w:b/>
          <w:bCs/>
          <w:sz w:val="24"/>
          <w:highlight w:val="lightGray"/>
          <w:lang w:val="en-US"/>
        </w:rPr>
      </w:pPr>
    </w:p>
    <w:p w:rsidR="00580713" w:rsidRDefault="00580713">
      <w:pPr>
        <w:rPr>
          <w:b/>
          <w:bCs/>
          <w:sz w:val="24"/>
          <w:highlight w:val="lightGray"/>
          <w:lang w:val="en-US"/>
        </w:rPr>
      </w:pPr>
    </w:p>
    <w:p w:rsidR="00580713" w:rsidRDefault="00580713">
      <w:pPr>
        <w:rPr>
          <w:b/>
          <w:bCs/>
          <w:sz w:val="24"/>
          <w:highlight w:val="lightGray"/>
          <w:lang w:val="en-US"/>
        </w:rPr>
      </w:pPr>
    </w:p>
    <w:p w:rsidR="00580713" w:rsidRDefault="00284A67">
      <w:pPr>
        <w:rPr>
          <w:b/>
          <w:bCs/>
          <w:sz w:val="24"/>
          <w:highlight w:val="lightGray"/>
          <w:lang w:val="en-US"/>
        </w:rPr>
      </w:pPr>
      <w:r>
        <w:rPr>
          <w:b/>
          <w:bCs/>
          <w:sz w:val="24"/>
          <w:highlight w:val="lightGray"/>
          <w:lang w:val="en-US"/>
        </w:rPr>
        <w:t>AREA OF INTEREST</w:t>
      </w:r>
    </w:p>
    <w:p w:rsidR="00580713" w:rsidRDefault="00580713">
      <w:pPr>
        <w:rPr>
          <w:b/>
          <w:bCs/>
          <w:sz w:val="24"/>
          <w:lang w:val="en-US"/>
        </w:rPr>
      </w:pPr>
    </w:p>
    <w:p w:rsidR="00580713" w:rsidRDefault="00284A67">
      <w:pPr>
        <w:pStyle w:val="ListParagraph"/>
        <w:numPr>
          <w:ilvl w:val="0"/>
          <w:numId w:val="28"/>
        </w:numPr>
        <w:rPr>
          <w:sz w:val="24"/>
          <w:lang w:val="en-US"/>
        </w:rPr>
      </w:pPr>
      <w:r>
        <w:rPr>
          <w:sz w:val="24"/>
          <w:lang w:val="en-US"/>
        </w:rPr>
        <w:t>Delivery support Engineer</w:t>
      </w:r>
    </w:p>
    <w:p w:rsidR="00580713" w:rsidRDefault="00284A6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Software </w:t>
      </w:r>
      <w:r>
        <w:rPr>
          <w:sz w:val="24"/>
          <w:lang w:val="en-US"/>
        </w:rPr>
        <w:t>Field</w:t>
      </w:r>
    </w:p>
    <w:p w:rsidR="00580713" w:rsidRDefault="00284A6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Antenna Field</w:t>
      </w:r>
    </w:p>
    <w:p w:rsidR="00580713" w:rsidRDefault="00580713">
      <w:pPr>
        <w:pStyle w:val="ListParagraph"/>
        <w:rPr>
          <w:sz w:val="24"/>
        </w:rPr>
      </w:pPr>
    </w:p>
    <w:p w:rsidR="00580713" w:rsidRDefault="00284A67">
      <w:pPr>
        <w:pStyle w:val="Title"/>
        <w:jc w:val="left"/>
        <w:rPr>
          <w:b w:val="0"/>
          <w:lang w:val="en-US"/>
        </w:rPr>
      </w:pPr>
      <w:r>
        <w:rPr>
          <w:rFonts w:ascii="Quattrocento" w:eastAsia="Quattrocento" w:hAnsi="Quattrocento" w:cs="Quattrocento"/>
          <w:sz w:val="24"/>
          <w:szCs w:val="24"/>
          <w:highlight w:val="lightGray"/>
          <w:shd w:val="clear" w:color="auto" w:fill="E0E0E0"/>
        </w:rPr>
        <w:t xml:space="preserve">PROJECT DETAILS </w:t>
      </w:r>
    </w:p>
    <w:p w:rsidR="00580713" w:rsidRDefault="00580713">
      <w:pPr>
        <w:pStyle w:val="Title"/>
        <w:jc w:val="left"/>
        <w:rPr>
          <w:b w:val="0"/>
          <w:lang w:val="en-US"/>
        </w:rPr>
      </w:pPr>
    </w:p>
    <w:p w:rsidR="00580713" w:rsidRDefault="00284A67">
      <w:pPr>
        <w:pStyle w:val="Title"/>
        <w:numPr>
          <w:ilvl w:val="0"/>
          <w:numId w:val="7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Completed mini project on WIRELESS SWITCH CIR</w:t>
      </w:r>
      <w:bookmarkStart w:id="0" w:name="EXTRACURRICULARACTIVITIES"/>
      <w:bookmarkEnd w:id="0"/>
      <w:r>
        <w:rPr>
          <w:b w:val="0"/>
          <w:sz w:val="24"/>
          <w:szCs w:val="24"/>
          <w:lang w:val="en-US"/>
        </w:rPr>
        <w:t>CUIT</w:t>
      </w:r>
    </w:p>
    <w:p w:rsidR="00580713" w:rsidRDefault="00284A67">
      <w:pPr>
        <w:pStyle w:val="Title"/>
        <w:numPr>
          <w:ilvl w:val="0"/>
          <w:numId w:val="1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Project course on Development of E-Commerce Portal </w:t>
      </w:r>
      <w:r>
        <w:rPr>
          <w:b w:val="0"/>
          <w:sz w:val="24"/>
          <w:szCs w:val="24"/>
          <w:lang w:val="en-US"/>
        </w:rPr>
        <w:t xml:space="preserve">with Devops </w:t>
      </w:r>
      <w:r>
        <w:rPr>
          <w:b w:val="0"/>
          <w:sz w:val="24"/>
          <w:szCs w:val="24"/>
        </w:rPr>
        <w:t>(Web page design)</w:t>
      </w:r>
      <w:r>
        <w:rPr>
          <w:b w:val="0"/>
          <w:sz w:val="24"/>
          <w:szCs w:val="24"/>
          <w:lang w:val="en-US"/>
        </w:rPr>
        <w:t xml:space="preserve"> in NIIT</w:t>
      </w:r>
    </w:p>
    <w:p w:rsidR="00580713" w:rsidRDefault="00284A67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C++ course </w:t>
      </w:r>
      <w:r>
        <w:rPr>
          <w:sz w:val="24"/>
          <w:lang w:val="en-US"/>
        </w:rPr>
        <w:t>in</w:t>
      </w:r>
      <w:r>
        <w:rPr>
          <w:sz w:val="24"/>
        </w:rPr>
        <w:t xml:space="preserve"> NIIT</w:t>
      </w:r>
    </w:p>
    <w:p w:rsidR="00580713" w:rsidRDefault="00580713">
      <w:pPr>
        <w:rPr>
          <w:b/>
          <w:bCs/>
          <w:sz w:val="24"/>
          <w:lang w:val="en-US"/>
        </w:rPr>
      </w:pPr>
    </w:p>
    <w:p w:rsidR="00580713" w:rsidRDefault="00284A67">
      <w:pPr>
        <w:rPr>
          <w:b/>
          <w:bCs/>
          <w:sz w:val="24"/>
          <w:highlight w:val="lightGray"/>
          <w:lang w:val="en-US"/>
        </w:rPr>
      </w:pPr>
      <w:r>
        <w:rPr>
          <w:b/>
          <w:bCs/>
          <w:sz w:val="24"/>
          <w:highlight w:val="lightGray"/>
          <w:lang w:val="en-US"/>
        </w:rPr>
        <w:t>FINAL YEAR PROJECT</w:t>
      </w:r>
    </w:p>
    <w:p w:rsidR="00580713" w:rsidRDefault="00580713">
      <w:pPr>
        <w:rPr>
          <w:b/>
          <w:bCs/>
          <w:sz w:val="24"/>
        </w:rPr>
      </w:pPr>
    </w:p>
    <w:p w:rsidR="00580713" w:rsidRDefault="00284A67">
      <w:pPr>
        <w:rPr>
          <w:sz w:val="24"/>
          <w:lang w:val="en-US"/>
        </w:rPr>
      </w:pPr>
      <w:r>
        <w:rPr>
          <w:sz w:val="24"/>
          <w:lang w:val="en-US"/>
        </w:rPr>
        <w:t>Project on Design and Implementation of Rectangular Patch Antenna at2.5GHzand presented a conference about this project in Indira Institute of Engineering and Technology.</w:t>
      </w:r>
    </w:p>
    <w:p w:rsidR="00580713" w:rsidRDefault="00580713">
      <w:pPr>
        <w:rPr>
          <w:lang w:val="en-US"/>
        </w:rPr>
      </w:pPr>
    </w:p>
    <w:p w:rsidR="00580713" w:rsidRDefault="00580713">
      <w:pPr>
        <w:rPr>
          <w:lang w:val="en-US"/>
        </w:rPr>
      </w:pPr>
    </w:p>
    <w:p w:rsidR="00580713" w:rsidRDefault="00284A67">
      <w:pPr>
        <w:pStyle w:val="Title"/>
        <w:jc w:val="left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WORKSHOP AND INTERNSHIP</w:t>
      </w:r>
    </w:p>
    <w:p w:rsidR="00580713" w:rsidRDefault="00580713">
      <w:pPr>
        <w:pStyle w:val="normal0"/>
      </w:pPr>
    </w:p>
    <w:p w:rsidR="00580713" w:rsidRDefault="00284A67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>
        <w:rPr>
          <w:sz w:val="24"/>
        </w:rPr>
        <w:t xml:space="preserve">Workshop </w:t>
      </w:r>
      <w:r>
        <w:rPr>
          <w:sz w:val="24"/>
        </w:rPr>
        <w:t>on VLSI design</w:t>
      </w:r>
    </w:p>
    <w:p w:rsidR="00580713" w:rsidRDefault="00284A67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>
        <w:rPr>
          <w:sz w:val="24"/>
        </w:rPr>
        <w:t xml:space="preserve">Implanttraining </w:t>
      </w:r>
      <w:r>
        <w:rPr>
          <w:sz w:val="24"/>
          <w:lang w:val="en-US"/>
        </w:rPr>
        <w:t>on Embeded System</w:t>
      </w:r>
      <w:r>
        <w:rPr>
          <w:sz w:val="24"/>
        </w:rPr>
        <w:t>in CHASE TECHNOLOGIES.</w:t>
      </w:r>
    </w:p>
    <w:p w:rsidR="00580713" w:rsidRDefault="00580713">
      <w:pPr>
        <w:spacing w:line="276" w:lineRule="auto"/>
        <w:contextualSpacing/>
      </w:pPr>
    </w:p>
    <w:p w:rsidR="00580713" w:rsidRDefault="00284A67">
      <w:pPr>
        <w:pStyle w:val="Title"/>
        <w:jc w:val="left"/>
        <w:rPr>
          <w:highlight w:val="lightGray"/>
        </w:rPr>
      </w:pPr>
      <w:r>
        <w:rPr>
          <w:rFonts w:ascii="Quattrocento" w:eastAsia="Quattrocento" w:hAnsi="Quattrocento" w:cs="Quattrocento"/>
          <w:sz w:val="24"/>
          <w:szCs w:val="24"/>
          <w:highlight w:val="lightGray"/>
          <w:shd w:val="clear" w:color="auto" w:fill="E0E0E0"/>
        </w:rPr>
        <w:t>STRENGTHS</w:t>
      </w:r>
    </w:p>
    <w:p w:rsidR="00580713" w:rsidRDefault="00580713">
      <w:pPr>
        <w:ind w:left="720"/>
      </w:pPr>
    </w:p>
    <w:p w:rsidR="00580713" w:rsidRDefault="00284A67">
      <w:pPr>
        <w:pStyle w:val="ListParagraph"/>
        <w:numPr>
          <w:ilvl w:val="0"/>
          <w:numId w:val="16"/>
        </w:numPr>
      </w:pPr>
      <w:r>
        <w:rPr>
          <w:sz w:val="24"/>
        </w:rPr>
        <w:t>Strong sense of Responsibility, Loyalty, Self Motivation</w:t>
      </w:r>
    </w:p>
    <w:p w:rsidR="00580713" w:rsidRDefault="00284A67">
      <w:pPr>
        <w:pStyle w:val="ListParagraph"/>
        <w:numPr>
          <w:ilvl w:val="0"/>
          <w:numId w:val="6"/>
        </w:numPr>
      </w:pPr>
      <w:r>
        <w:rPr>
          <w:sz w:val="24"/>
        </w:rPr>
        <w:t>Well-rounded interpersonal skills</w:t>
      </w:r>
    </w:p>
    <w:p w:rsidR="00580713" w:rsidRDefault="00284A67">
      <w:pPr>
        <w:pStyle w:val="ListParagraph"/>
        <w:numPr>
          <w:ilvl w:val="0"/>
          <w:numId w:val="1"/>
        </w:numPr>
      </w:pPr>
      <w:r>
        <w:rPr>
          <w:sz w:val="24"/>
        </w:rPr>
        <w:t>Self Motivation in learning new things with responsibility</w:t>
      </w:r>
    </w:p>
    <w:p w:rsidR="00580713" w:rsidRDefault="00284A67">
      <w:pPr>
        <w:pStyle w:val="ListParagraph"/>
        <w:numPr>
          <w:ilvl w:val="0"/>
          <w:numId w:val="11"/>
        </w:numPr>
      </w:pPr>
      <w:r>
        <w:rPr>
          <w:sz w:val="24"/>
        </w:rPr>
        <w:t xml:space="preserve">Ability to work well </w:t>
      </w:r>
      <w:r>
        <w:rPr>
          <w:sz w:val="24"/>
        </w:rPr>
        <w:t>independently and also as a team player</w:t>
      </w:r>
      <w:r>
        <w:rPr>
          <w:sz w:val="24"/>
          <w:lang w:val="en-US"/>
        </w:rPr>
        <w:t>.</w:t>
      </w:r>
    </w:p>
    <w:p w:rsidR="00580713" w:rsidRDefault="00580713">
      <w:pPr>
        <w:ind w:left="720"/>
        <w:contextualSpacing/>
      </w:pPr>
    </w:p>
    <w:p w:rsidR="00580713" w:rsidRDefault="00580713">
      <w:pPr>
        <w:pStyle w:val="Title"/>
        <w:jc w:val="left"/>
        <w:rPr>
          <w:sz w:val="24"/>
          <w:szCs w:val="24"/>
          <w:highlight w:val="lightGray"/>
          <w:shd w:val="clear" w:color="auto" w:fill="E0E0E0"/>
          <w:lang w:val="en-US"/>
        </w:rPr>
      </w:pPr>
    </w:p>
    <w:p w:rsidR="00580713" w:rsidRDefault="00284A67">
      <w:pPr>
        <w:pStyle w:val="Title"/>
        <w:jc w:val="left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  <w:shd w:val="clear" w:color="auto" w:fill="E0E0E0"/>
        </w:rPr>
        <w:t>PERSONAL PROFILE</w:t>
      </w:r>
    </w:p>
    <w:p w:rsidR="00580713" w:rsidRDefault="00580713">
      <w:pPr>
        <w:spacing w:line="360" w:lineRule="auto"/>
      </w:pPr>
    </w:p>
    <w:p w:rsidR="00580713" w:rsidRDefault="00284A67">
      <w:pPr>
        <w:rPr>
          <w:sz w:val="24"/>
        </w:rPr>
      </w:pPr>
      <w:r>
        <w:rPr>
          <w:sz w:val="24"/>
        </w:rPr>
        <w:t>Father</w:t>
      </w:r>
      <w:r>
        <w:rPr>
          <w:sz w:val="24"/>
          <w:lang w:val="en-US"/>
        </w:rPr>
        <w:t>'s Name             :</w:t>
      </w:r>
      <w:r>
        <w:rPr>
          <w:sz w:val="24"/>
        </w:rPr>
        <w:t>BALASUBRAMANIAN.P</w:t>
      </w:r>
    </w:p>
    <w:p w:rsidR="00580713" w:rsidRDefault="00284A67">
      <w:pPr>
        <w:rPr>
          <w:sz w:val="24"/>
        </w:rPr>
      </w:pPr>
      <w:r>
        <w:rPr>
          <w:sz w:val="24"/>
        </w:rPr>
        <w:t xml:space="preserve">Mother’s </w:t>
      </w:r>
      <w:r>
        <w:rPr>
          <w:sz w:val="24"/>
        </w:rPr>
        <w:t>Nam</w:t>
      </w:r>
      <w:r>
        <w:rPr>
          <w:sz w:val="24"/>
          <w:lang w:val="en-US"/>
        </w:rPr>
        <w:t>e</w:t>
      </w:r>
      <w:r>
        <w:rPr>
          <w:sz w:val="24"/>
          <w:lang w:val="en-US"/>
        </w:rPr>
        <w:tab/>
      </w:r>
      <w:r>
        <w:rPr>
          <w:sz w:val="24"/>
          <w:lang w:val="en-US"/>
        </w:rPr>
        <w:t>:</w:t>
      </w:r>
      <w:r>
        <w:rPr>
          <w:sz w:val="24"/>
        </w:rPr>
        <w:t>BHAMA.B</w:t>
      </w:r>
    </w:p>
    <w:p w:rsidR="00580713" w:rsidRDefault="00284A67">
      <w:pPr>
        <w:rPr>
          <w:sz w:val="24"/>
        </w:rPr>
      </w:pPr>
      <w:r>
        <w:rPr>
          <w:sz w:val="24"/>
        </w:rPr>
        <w:t xml:space="preserve">Date of Birth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>:</w:t>
      </w:r>
      <w:r>
        <w:rPr>
          <w:sz w:val="24"/>
          <w:lang w:val="en-US"/>
        </w:rPr>
        <w:t>2</w:t>
      </w:r>
      <w:r>
        <w:rPr>
          <w:sz w:val="24"/>
        </w:rPr>
        <w:t>3rd June 1997</w:t>
      </w:r>
    </w:p>
    <w:p w:rsidR="00580713" w:rsidRDefault="00284A67">
      <w:pPr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>:</w:t>
      </w:r>
      <w:r>
        <w:rPr>
          <w:sz w:val="24"/>
        </w:rPr>
        <w:t>Indian.</w:t>
      </w:r>
    </w:p>
    <w:p w:rsidR="00580713" w:rsidRDefault="00284A67">
      <w:pPr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 xml:space="preserve"> Hindu.</w:t>
      </w:r>
    </w:p>
    <w:p w:rsidR="00580713" w:rsidRDefault="00284A67">
      <w:pPr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>:</w:t>
      </w:r>
      <w:r>
        <w:rPr>
          <w:sz w:val="24"/>
        </w:rPr>
        <w:t>Female.</w:t>
      </w:r>
    </w:p>
    <w:p w:rsidR="00580713" w:rsidRDefault="00284A67">
      <w:pPr>
        <w:rPr>
          <w:sz w:val="24"/>
        </w:rPr>
      </w:pPr>
      <w:r>
        <w:rPr>
          <w:sz w:val="24"/>
        </w:rPr>
        <w:t>Languages known</w:t>
      </w:r>
      <w:r>
        <w:rPr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>English, Tamil.</w:t>
      </w:r>
    </w:p>
    <w:p w:rsidR="00580713" w:rsidRDefault="00580713">
      <w:pPr>
        <w:rPr>
          <w:sz w:val="24"/>
          <w:highlight w:val="lightGray"/>
          <w:shd w:val="clear" w:color="auto" w:fill="E0E0E0"/>
        </w:rPr>
      </w:pPr>
    </w:p>
    <w:p w:rsidR="00580713" w:rsidRDefault="00284A67">
      <w:pPr>
        <w:pStyle w:val="Title"/>
        <w:jc w:val="left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  <w:shd w:val="clear" w:color="auto" w:fill="E0E0E0"/>
        </w:rPr>
        <w:t>DECLARATION</w:t>
      </w:r>
    </w:p>
    <w:p w:rsidR="00580713" w:rsidRDefault="00580713">
      <w:pPr>
        <w:spacing w:line="360" w:lineRule="auto"/>
        <w:ind w:left="720"/>
      </w:pPr>
    </w:p>
    <w:p w:rsidR="00580713" w:rsidRDefault="00284A67">
      <w:pPr>
        <w:widowControl w:val="0"/>
        <w:spacing w:line="225" w:lineRule="auto"/>
      </w:pPr>
      <w:r>
        <w:t>I Hereby Declare That All The Information Furnished Above Is True And Correct To The Best Of My Knowledge And Belief. I Will Do My Best If Given An Opportunity To Work For Your Esteemed Concern.</w:t>
      </w:r>
    </w:p>
    <w:p w:rsidR="00580713" w:rsidRDefault="00580713">
      <w:pPr>
        <w:spacing w:line="360" w:lineRule="auto"/>
      </w:pPr>
    </w:p>
    <w:p w:rsidR="00580713" w:rsidRDefault="00580713">
      <w:pPr>
        <w:spacing w:line="360" w:lineRule="auto"/>
      </w:pPr>
    </w:p>
    <w:p w:rsidR="00580713" w:rsidRDefault="00284A67">
      <w:pPr>
        <w:spacing w:line="360" w:lineRule="auto"/>
      </w:pPr>
      <w:r>
        <w:rPr>
          <w:sz w:val="22"/>
          <w:szCs w:val="22"/>
        </w:rPr>
        <w:t>Place:  Chennai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Yo</w:t>
      </w:r>
      <w:r>
        <w:rPr>
          <w:sz w:val="22"/>
          <w:szCs w:val="22"/>
        </w:rPr>
        <w:t>urs Truthfully,</w:t>
      </w:r>
    </w:p>
    <w:p w:rsidR="00580713" w:rsidRDefault="00284A67" w:rsidP="00284A67">
      <w:pPr>
        <w:spacing w:line="360" w:lineRule="auto"/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t xml:space="preserve">            </w:t>
      </w:r>
      <w:r>
        <w:rPr>
          <w:sz w:val="22"/>
          <w:szCs w:val="22"/>
        </w:rPr>
        <w:t>(KAVIYAPRIYA.B)</w:t>
      </w:r>
    </w:p>
    <w:sectPr w:rsidR="00580713" w:rsidSect="00580713">
      <w:pgSz w:w="11909" w:h="16834"/>
      <w:pgMar w:top="720" w:right="1440" w:bottom="72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023526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3AE9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AF2F18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434157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95AE93C"/>
    <w:lvl w:ilvl="0" w:tplc="4009000B">
      <w:start w:val="1"/>
      <w:numFmt w:val="bullet"/>
      <w:lvlText w:val=""/>
      <w:lvlJc w:val="left"/>
      <w:pPr>
        <w:ind w:left="3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C88D86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D7EBC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A006C5A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C0447EE"/>
    <w:lvl w:ilvl="0" w:tplc="40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EB0DC92"/>
    <w:lvl w:ilvl="0" w:tplc="40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4508AE52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4F81A70"/>
    <w:lvl w:ilvl="0" w:tplc="40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25"/>
  </w:num>
  <w:num w:numId="5">
    <w:abstractNumId w:val="3"/>
  </w:num>
  <w:num w:numId="6">
    <w:abstractNumId w:val="5"/>
  </w:num>
  <w:num w:numId="7">
    <w:abstractNumId w:val="6"/>
  </w:num>
  <w:num w:numId="8">
    <w:abstractNumId w:val="24"/>
  </w:num>
  <w:num w:numId="9">
    <w:abstractNumId w:val="26"/>
  </w:num>
  <w:num w:numId="10">
    <w:abstractNumId w:val="13"/>
  </w:num>
  <w:num w:numId="11">
    <w:abstractNumId w:val="7"/>
  </w:num>
  <w:num w:numId="12">
    <w:abstractNumId w:val="11"/>
  </w:num>
  <w:num w:numId="13">
    <w:abstractNumId w:val="12"/>
  </w:num>
  <w:num w:numId="14">
    <w:abstractNumId w:val="9"/>
  </w:num>
  <w:num w:numId="15">
    <w:abstractNumId w:val="15"/>
  </w:num>
  <w:num w:numId="16">
    <w:abstractNumId w:val="16"/>
  </w:num>
  <w:num w:numId="17">
    <w:abstractNumId w:val="19"/>
  </w:num>
  <w:num w:numId="18">
    <w:abstractNumId w:val="10"/>
  </w:num>
  <w:num w:numId="19">
    <w:abstractNumId w:val="21"/>
  </w:num>
  <w:num w:numId="20">
    <w:abstractNumId w:val="20"/>
  </w:num>
  <w:num w:numId="21">
    <w:abstractNumId w:val="8"/>
  </w:num>
  <w:num w:numId="22">
    <w:abstractNumId w:val="22"/>
  </w:num>
  <w:num w:numId="23">
    <w:abstractNumId w:val="17"/>
  </w:num>
  <w:num w:numId="24">
    <w:abstractNumId w:val="4"/>
  </w:num>
  <w:num w:numId="25">
    <w:abstractNumId w:val="23"/>
  </w:num>
  <w:num w:numId="26">
    <w:abstractNumId w:val="1"/>
  </w:num>
  <w:num w:numId="27">
    <w:abstractNumId w:val="14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580713"/>
    <w:rsid w:val="00284A67"/>
    <w:rsid w:val="00580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0713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580713"/>
    <w:pPr>
      <w:keepNext/>
      <w:keepLines/>
      <w:outlineLvl w:val="0"/>
    </w:pPr>
    <w:rPr>
      <w:sz w:val="36"/>
      <w:szCs w:val="36"/>
    </w:rPr>
  </w:style>
  <w:style w:type="paragraph" w:styleId="Heading2">
    <w:name w:val="heading 2"/>
    <w:basedOn w:val="normal0"/>
    <w:next w:val="normal0"/>
    <w:rsid w:val="0058071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8071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8071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58071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58071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0713"/>
  </w:style>
  <w:style w:type="table" w:customStyle="1" w:styleId="TableNormal1">
    <w:name w:val="Table Normal1"/>
    <w:rsid w:val="005807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580713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0"/>
    <w:next w:val="normal0"/>
    <w:rsid w:val="0058071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58071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580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5807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5807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5807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5807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5807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5807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5807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580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Hp ProBook</cp:lastModifiedBy>
  <cp:revision>4</cp:revision>
  <dcterms:created xsi:type="dcterms:W3CDTF">2021-08-20T14:32:00Z</dcterms:created>
  <dcterms:modified xsi:type="dcterms:W3CDTF">2021-08-23T12:59:00Z</dcterms:modified>
</cp:coreProperties>
</file>